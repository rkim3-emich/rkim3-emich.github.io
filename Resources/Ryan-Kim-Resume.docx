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26" w:rsidRPr="00D278C1" w:rsidRDefault="00D278C1">
      <w:pPr>
        <w:spacing w:after="0" w:line="240" w:lineRule="auto"/>
        <w:jc w:val="center"/>
        <w:rPr>
          <w:sz w:val="44"/>
          <w:szCs w:val="44"/>
        </w:rPr>
      </w:pPr>
      <w:r w:rsidRPr="00D278C1">
        <w:rPr>
          <w:rFonts w:ascii="Times" w:hAnsi="Times" w:cs="Times"/>
          <w:color w:val="000000"/>
          <w:sz w:val="44"/>
          <w:szCs w:val="44"/>
        </w:rPr>
        <w:t>Ryan Kim</w:t>
      </w:r>
    </w:p>
    <w:p w:rsidR="00B06A26" w:rsidRDefault="00D278C1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rkim3@emich.edu</w:t>
      </w:r>
    </w:p>
    <w:p w:rsidR="00B06A26" w:rsidRPr="00D278C1" w:rsidRDefault="00D278C1" w:rsidP="00D278C1">
      <w:pPr>
        <w:spacing w:after="0" w:line="330" w:lineRule="auto"/>
        <w:outlineLvl w:val="2"/>
        <w:rPr>
          <w:sz w:val="28"/>
          <w:szCs w:val="28"/>
        </w:rPr>
      </w:pPr>
      <w:r w:rsidRPr="00D278C1">
        <w:rPr>
          <w:rFonts w:ascii="Times" w:hAnsi="Times" w:cs="Times"/>
          <w:b/>
          <w:color w:val="000000"/>
          <w:sz w:val="28"/>
          <w:szCs w:val="28"/>
        </w:rPr>
        <w:t>Summary</w:t>
      </w:r>
    </w:p>
    <w:p w:rsidR="00D278C1" w:rsidRDefault="00D278C1" w:rsidP="00D278C1">
      <w:pPr>
        <w:spacing w:after="240" w:line="240" w:lineRule="auto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Hard-working programmer with a passion for crafting real-world solutions in professional software systems and applications. As an avid programmer, worked toward creating scripts to manage staff reports for Hope Clinic, a non-profit community center in Ypsi</w:t>
      </w:r>
      <w:r>
        <w:rPr>
          <w:rFonts w:ascii="Times" w:hAnsi="Times" w:cs="Times"/>
          <w:color w:val="000000"/>
          <w:sz w:val="24"/>
          <w:szCs w:val="24"/>
        </w:rPr>
        <w:t>lanti. Looking to use my computer science skills to create solutions to real world problems through my software</w:t>
      </w:r>
      <w:r>
        <w:rPr>
          <w:rFonts w:ascii="Times" w:hAnsi="Times" w:cs="Times"/>
          <w:color w:val="000000"/>
          <w:sz w:val="24"/>
          <w:szCs w:val="24"/>
        </w:rPr>
        <w:t>.</w:t>
      </w:r>
    </w:p>
    <w:p w:rsidR="00B06A26" w:rsidRPr="00D278C1" w:rsidRDefault="00D278C1" w:rsidP="00D278C1">
      <w:pPr>
        <w:spacing w:after="240" w:line="240" w:lineRule="auto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b/>
          <w:color w:val="000000"/>
          <w:sz w:val="33"/>
          <w:szCs w:val="33"/>
        </w:rPr>
        <w:br/>
      </w:r>
      <w:r w:rsidRPr="00D278C1">
        <w:rPr>
          <w:rFonts w:ascii="Times" w:hAnsi="Times" w:cs="Times"/>
          <w:b/>
          <w:color w:val="000000"/>
          <w:sz w:val="28"/>
          <w:szCs w:val="28"/>
        </w:rPr>
        <w:t>Education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Eastern Michigan University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Computer Science Major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Ypsilanti, Michigan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Enrolled September 2018</w:t>
      </w:r>
    </w:p>
    <w:p w:rsidR="00B06A26" w:rsidRDefault="00D278C1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Courses toward a Bachelor of Scie</w:t>
      </w:r>
      <w:r>
        <w:rPr>
          <w:rFonts w:ascii="Times" w:hAnsi="Times" w:cs="Times"/>
          <w:color w:val="000000"/>
          <w:sz w:val="24"/>
          <w:szCs w:val="24"/>
        </w:rPr>
        <w:t>nce Degree in Computer Science</w:t>
      </w:r>
    </w:p>
    <w:p w:rsidR="00B06A26" w:rsidRDefault="00D278C1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GPA 4.0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Early College Alliance at Eastern Michigan University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High School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Ypsilanti, Michigan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Enrolled September 2017</w:t>
      </w:r>
    </w:p>
    <w:p w:rsidR="00B06A26" w:rsidRDefault="00D278C1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High School Diploma anticipated in May 2021</w:t>
      </w:r>
    </w:p>
    <w:p w:rsidR="00B06A26" w:rsidRDefault="00D278C1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GPA 4.0</w:t>
      </w:r>
    </w:p>
    <w:p w:rsidR="00B06A26" w:rsidRDefault="00B06A26">
      <w:pPr>
        <w:spacing w:after="0" w:line="240" w:lineRule="auto"/>
      </w:pPr>
    </w:p>
    <w:p w:rsidR="00B06A26" w:rsidRPr="00D278C1" w:rsidRDefault="00D278C1">
      <w:pPr>
        <w:spacing w:after="0" w:line="330" w:lineRule="auto"/>
        <w:outlineLvl w:val="2"/>
        <w:rPr>
          <w:sz w:val="28"/>
          <w:szCs w:val="28"/>
        </w:rPr>
      </w:pPr>
      <w:r w:rsidRPr="00D278C1">
        <w:rPr>
          <w:rFonts w:ascii="Times" w:hAnsi="Times" w:cs="Times"/>
          <w:b/>
          <w:color w:val="000000"/>
          <w:sz w:val="28"/>
          <w:szCs w:val="28"/>
        </w:rPr>
        <w:t>Work Experience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Hope Clinic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Volunteer Data Analyst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Ypsilanti, Michigan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January 2019 – Present</w:t>
      </w:r>
    </w:p>
    <w:p w:rsidR="00B06A26" w:rsidRDefault="00D278C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Validating data reports for volunteer professional service logs</w:t>
      </w:r>
    </w:p>
    <w:p w:rsidR="00B06A26" w:rsidRDefault="00D278C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Preparing computer records for annual audits</w:t>
      </w:r>
    </w:p>
    <w:p w:rsidR="00B06A26" w:rsidRDefault="00D278C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Writing Python scripts to automate excel tasks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The Robert E. Miller Group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Computer Analyst/Contract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Over</w:t>
      </w:r>
      <w:r>
        <w:rPr>
          <w:rFonts w:ascii="Times" w:hAnsi="Times" w:cs="Times"/>
          <w:color w:val="000000"/>
          <w:sz w:val="24"/>
          <w:szCs w:val="24"/>
        </w:rPr>
        <w:t>land Park, Kansas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October 2018 – November 2018</w:t>
      </w:r>
    </w:p>
    <w:p w:rsidR="00B06A26" w:rsidRDefault="00D278C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Modified JSON files to carry company colors</w:t>
      </w:r>
    </w:p>
    <w:p w:rsidR="00B06A26" w:rsidRDefault="00D278C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Created templates for Power BI to match the company themes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Boy Scouts of America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Volunteer; Community Service</w:t>
      </w:r>
    </w:p>
    <w:p w:rsidR="00B06A26" w:rsidRDefault="00D278C1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January 2015 – January 2019</w:t>
      </w:r>
    </w:p>
    <w:p w:rsidR="00B06A26" w:rsidRDefault="00D278C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Grounds maintenance in public parks</w:t>
      </w:r>
    </w:p>
    <w:p w:rsidR="00B06A26" w:rsidRDefault="00D278C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Fund raising for local animal shelter</w:t>
      </w:r>
    </w:p>
    <w:p w:rsidR="00B06A26" w:rsidRDefault="00D278C1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Car parking attendant for Ypsilanti Heritage Festival</w:t>
      </w:r>
    </w:p>
    <w:p w:rsidR="00B06A26" w:rsidRPr="00D278C1" w:rsidRDefault="00B06A26">
      <w:pPr>
        <w:spacing w:after="0" w:line="240" w:lineRule="auto"/>
        <w:rPr>
          <w:sz w:val="32"/>
          <w:szCs w:val="32"/>
        </w:rPr>
      </w:pPr>
    </w:p>
    <w:p w:rsidR="00B06A26" w:rsidRPr="00D278C1" w:rsidRDefault="00D278C1">
      <w:pPr>
        <w:spacing w:after="0" w:line="330" w:lineRule="auto"/>
        <w:outlineLvl w:val="2"/>
        <w:rPr>
          <w:sz w:val="28"/>
          <w:szCs w:val="28"/>
        </w:rPr>
      </w:pPr>
      <w:r w:rsidRPr="00D278C1">
        <w:rPr>
          <w:rFonts w:ascii="Times" w:hAnsi="Times" w:cs="Times"/>
          <w:b/>
          <w:color w:val="000000"/>
          <w:sz w:val="28"/>
          <w:szCs w:val="28"/>
        </w:rPr>
        <w:t>Professional Skills</w:t>
      </w:r>
    </w:p>
    <w:p w:rsidR="00B06A26" w:rsidRDefault="00D278C1" w:rsidP="00D278C1">
      <w:pPr>
        <w:pStyle w:val="ListParagraph"/>
        <w:numPr>
          <w:ilvl w:val="0"/>
          <w:numId w:val="8"/>
        </w:numPr>
        <w:spacing w:after="0" w:line="240" w:lineRule="auto"/>
      </w:pPr>
      <w:r w:rsidRPr="00D278C1">
        <w:rPr>
          <w:rFonts w:ascii="Times" w:hAnsi="Times" w:cs="Times"/>
          <w:color w:val="000000"/>
          <w:sz w:val="24"/>
          <w:szCs w:val="24"/>
        </w:rPr>
        <w:t>HTML5</w:t>
      </w:r>
    </w:p>
    <w:p w:rsidR="00B06A26" w:rsidRDefault="00D278C1" w:rsidP="00D278C1">
      <w:pPr>
        <w:pStyle w:val="ListParagraph"/>
        <w:numPr>
          <w:ilvl w:val="0"/>
          <w:numId w:val="8"/>
        </w:numPr>
        <w:spacing w:after="0" w:line="240" w:lineRule="auto"/>
      </w:pPr>
      <w:r w:rsidRPr="00D278C1">
        <w:rPr>
          <w:rFonts w:ascii="Times" w:hAnsi="Times" w:cs="Times"/>
          <w:color w:val="000000"/>
          <w:sz w:val="24"/>
          <w:szCs w:val="24"/>
        </w:rPr>
        <w:t>CSS</w:t>
      </w:r>
    </w:p>
    <w:p w:rsidR="00B06A26" w:rsidRDefault="00D278C1" w:rsidP="00D278C1">
      <w:pPr>
        <w:pStyle w:val="ListParagraph"/>
        <w:numPr>
          <w:ilvl w:val="0"/>
          <w:numId w:val="8"/>
        </w:numPr>
        <w:spacing w:after="0" w:line="240" w:lineRule="auto"/>
      </w:pPr>
      <w:r w:rsidRPr="00D278C1">
        <w:rPr>
          <w:rFonts w:ascii="Times" w:hAnsi="Times" w:cs="Times"/>
          <w:color w:val="000000"/>
          <w:sz w:val="24"/>
          <w:szCs w:val="24"/>
        </w:rPr>
        <w:lastRenderedPageBreak/>
        <w:t>JavaScript</w:t>
      </w:r>
    </w:p>
    <w:p w:rsidR="00B06A26" w:rsidRDefault="00D278C1" w:rsidP="00D278C1">
      <w:pPr>
        <w:pStyle w:val="ListParagraph"/>
        <w:numPr>
          <w:ilvl w:val="0"/>
          <w:numId w:val="8"/>
        </w:numPr>
        <w:spacing w:after="0" w:line="240" w:lineRule="auto"/>
      </w:pPr>
      <w:r w:rsidRPr="00D278C1">
        <w:rPr>
          <w:rFonts w:ascii="Times" w:hAnsi="Times" w:cs="Times"/>
          <w:color w:val="000000"/>
          <w:sz w:val="24"/>
          <w:szCs w:val="24"/>
        </w:rPr>
        <w:t>C#</w:t>
      </w:r>
    </w:p>
    <w:p w:rsidR="00B06A26" w:rsidRDefault="00D278C1" w:rsidP="00D278C1">
      <w:pPr>
        <w:pStyle w:val="ListParagraph"/>
        <w:numPr>
          <w:ilvl w:val="0"/>
          <w:numId w:val="8"/>
        </w:numPr>
        <w:spacing w:after="0" w:line="240" w:lineRule="auto"/>
      </w:pPr>
      <w:r w:rsidRPr="00D278C1">
        <w:rPr>
          <w:rFonts w:ascii="Times" w:hAnsi="Times" w:cs="Times"/>
          <w:color w:val="000000"/>
          <w:sz w:val="24"/>
          <w:szCs w:val="24"/>
        </w:rPr>
        <w:t>Java</w:t>
      </w:r>
    </w:p>
    <w:p w:rsidR="00B06A26" w:rsidRPr="00D278C1" w:rsidRDefault="00D278C1" w:rsidP="00D278C1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Python</w:t>
      </w:r>
    </w:p>
    <w:p w:rsidR="00D278C1" w:rsidRDefault="00D278C1" w:rsidP="00D278C1">
      <w:pPr>
        <w:pStyle w:val="ListParagraph"/>
        <w:spacing w:after="0" w:line="240" w:lineRule="auto"/>
      </w:pPr>
    </w:p>
    <w:p w:rsidR="00B06A26" w:rsidRPr="00D278C1" w:rsidRDefault="00D278C1">
      <w:pPr>
        <w:spacing w:after="0" w:line="330" w:lineRule="auto"/>
        <w:outlineLvl w:val="2"/>
        <w:rPr>
          <w:sz w:val="28"/>
          <w:szCs w:val="28"/>
        </w:rPr>
      </w:pPr>
      <w:r w:rsidRPr="00D278C1">
        <w:rPr>
          <w:rFonts w:ascii="Times" w:hAnsi="Times" w:cs="Times"/>
          <w:b/>
          <w:color w:val="000000"/>
          <w:sz w:val="28"/>
          <w:szCs w:val="28"/>
        </w:rPr>
        <w:t>C</w:t>
      </w:r>
      <w:r w:rsidRPr="00D278C1">
        <w:rPr>
          <w:rFonts w:ascii="Times" w:hAnsi="Times" w:cs="Times"/>
          <w:b/>
          <w:color w:val="000000"/>
          <w:sz w:val="28"/>
          <w:szCs w:val="28"/>
        </w:rPr>
        <w:t>ertifications</w:t>
      </w:r>
    </w:p>
    <w:p w:rsidR="00D278C1" w:rsidRDefault="00D278C1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Microsoft 70-480 Exam - Programming in HTML5 with JavaScript and CSS3</w:t>
      </w:r>
    </w:p>
    <w:p w:rsidR="00B06A26" w:rsidRDefault="00D278C1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7/10/2019</w:t>
      </w:r>
      <w:bookmarkStart w:id="0" w:name="_GoBack"/>
      <w:bookmarkEnd w:id="0"/>
    </w:p>
    <w:sectPr w:rsidR="00B06A26" w:rsidSect="00D278C1">
      <w:pgSz w:w="12240" w:h="20160" w:code="5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FDA" w:rsidRDefault="00D278C1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D278C1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FDA" w:rsidRDefault="00D278C1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D278C1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A22A44"/>
    <w:multiLevelType w:val="hybridMultilevel"/>
    <w:tmpl w:val="476E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06A26"/>
    <w:rsid w:val="00B21D59"/>
    <w:rsid w:val="00BD419F"/>
    <w:rsid w:val="00D278C1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44E119-424D-48F5-87BC-2D2A15C0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99"/>
    <w:rsid w:val="00D2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205BF-DFB6-45D6-8F4B-C34EE094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Office Word</Application>
  <DocSecurity>4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kimdonne@yahoo.com</cp:lastModifiedBy>
  <cp:revision>2</cp:revision>
  <dcterms:created xsi:type="dcterms:W3CDTF">2019-10-12T22:48:00Z</dcterms:created>
  <dcterms:modified xsi:type="dcterms:W3CDTF">2019-10-12T22:48:00Z</dcterms:modified>
</cp:coreProperties>
</file>